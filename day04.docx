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557C" w14:textId="639436F6" w:rsidR="00A9204E" w:rsidRDefault="003729A7">
      <w:pPr>
        <w:rPr>
          <w:lang w:val="en-IN"/>
        </w:rPr>
      </w:pPr>
      <w:r>
        <w:rPr>
          <w:lang w:val="en-IN"/>
        </w:rPr>
        <w:t>How to compare two JSON have the same properties without order?</w:t>
      </w:r>
    </w:p>
    <w:p w14:paraId="480D749A" w14:textId="0C486B7E" w:rsidR="003729A7" w:rsidRDefault="003729A7" w:rsidP="003729A7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let obj1={name:”Person1”,age:5};</w:t>
      </w:r>
    </w:p>
    <w:p w14:paraId="2DE81339" w14:textId="19DFF9F4" w:rsidR="00746DED" w:rsidRDefault="003729A7" w:rsidP="00746DED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let obj2={age:5,name:”Person 1”};</w:t>
      </w:r>
    </w:p>
    <w:p w14:paraId="4A9458CC" w14:textId="381F57E3" w:rsidR="00746DED" w:rsidRDefault="00746DED" w:rsidP="00746DED">
      <w:pPr>
        <w:ind w:left="810"/>
        <w:rPr>
          <w:lang w:val="en-IN"/>
        </w:rPr>
      </w:pPr>
    </w:p>
    <w:p w14:paraId="272A96B4" w14:textId="47237785" w:rsidR="00746DED" w:rsidRDefault="00746DED" w:rsidP="00746DED">
      <w:pPr>
        <w:rPr>
          <w:lang w:val="en-IN"/>
        </w:rPr>
      </w:pPr>
      <w:r>
        <w:rPr>
          <w:lang w:val="en-IN"/>
        </w:rPr>
        <w:t>Solution</w:t>
      </w:r>
    </w:p>
    <w:p w14:paraId="36ACF359" w14:textId="301EBAF1" w:rsidR="00746DED" w:rsidRDefault="00746DED" w:rsidP="00746DED">
      <w:pPr>
        <w:rPr>
          <w:lang w:val="en-IN"/>
        </w:rPr>
      </w:pPr>
      <w:r>
        <w:rPr>
          <w:lang w:val="en-IN"/>
        </w:rPr>
        <w:t xml:space="preserve">             We can compare this using </w:t>
      </w:r>
      <w:proofErr w:type="spellStart"/>
      <w:r>
        <w:rPr>
          <w:lang w:val="en-IN"/>
        </w:rPr>
        <w:t>stringify</w:t>
      </w:r>
      <w:proofErr w:type="spellEnd"/>
      <w:r>
        <w:rPr>
          <w:lang w:val="en-IN"/>
        </w:rPr>
        <w:t xml:space="preserve"> method</w:t>
      </w:r>
    </w:p>
    <w:p w14:paraId="25F67CF4" w14:textId="5091D4FB" w:rsidR="00746DED" w:rsidRPr="00746DED" w:rsidRDefault="00746DED" w:rsidP="00746DED">
      <w:pPr>
        <w:rPr>
          <w:lang w:val="en-IN"/>
        </w:rPr>
      </w:pPr>
      <w:r>
        <w:rPr>
          <w:lang w:val="en-IN"/>
        </w:rPr>
        <w:t xml:space="preserve">             Syntax: J</w:t>
      </w:r>
      <w:proofErr w:type="spellStart"/>
      <w:r>
        <w:rPr>
          <w:lang w:val="en-IN"/>
        </w:rPr>
        <w:t>SON.stringify</w:t>
      </w:r>
      <w:proofErr w:type="spellEnd"/>
      <w:r>
        <w:rPr>
          <w:lang w:val="en-IN"/>
        </w:rPr>
        <w:t>(obj1)===</w:t>
      </w:r>
      <w:proofErr w:type="spellStart"/>
      <w:r>
        <w:rPr>
          <w:lang w:val="en-IN"/>
        </w:rPr>
        <w:t>JSON.stringify</w:t>
      </w:r>
      <w:proofErr w:type="spellEnd"/>
      <w:r>
        <w:rPr>
          <w:lang w:val="en-IN"/>
        </w:rPr>
        <w:t>(obj2);</w:t>
      </w:r>
    </w:p>
    <w:sectPr w:rsidR="00746DED" w:rsidRPr="0074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34E1DB1"/>
    <w:multiLevelType w:val="hybridMultilevel"/>
    <w:tmpl w:val="7A00E382"/>
    <w:lvl w:ilvl="0" w:tplc="40090017">
      <w:start w:val="1"/>
      <w:numFmt w:val="lowerLetter"/>
      <w:lvlText w:val="%1)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25541581">
    <w:abstractNumId w:val="20"/>
  </w:num>
  <w:num w:numId="2" w16cid:durableId="789397092">
    <w:abstractNumId w:val="12"/>
  </w:num>
  <w:num w:numId="3" w16cid:durableId="1241331385">
    <w:abstractNumId w:val="10"/>
  </w:num>
  <w:num w:numId="4" w16cid:durableId="941231330">
    <w:abstractNumId w:val="22"/>
  </w:num>
  <w:num w:numId="5" w16cid:durableId="1029571948">
    <w:abstractNumId w:val="13"/>
  </w:num>
  <w:num w:numId="6" w16cid:durableId="1470512045">
    <w:abstractNumId w:val="17"/>
  </w:num>
  <w:num w:numId="7" w16cid:durableId="818766701">
    <w:abstractNumId w:val="19"/>
  </w:num>
  <w:num w:numId="8" w16cid:durableId="1867208760">
    <w:abstractNumId w:val="9"/>
  </w:num>
  <w:num w:numId="9" w16cid:durableId="1391347459">
    <w:abstractNumId w:val="7"/>
  </w:num>
  <w:num w:numId="10" w16cid:durableId="428546098">
    <w:abstractNumId w:val="6"/>
  </w:num>
  <w:num w:numId="11" w16cid:durableId="1625386318">
    <w:abstractNumId w:val="5"/>
  </w:num>
  <w:num w:numId="12" w16cid:durableId="963583476">
    <w:abstractNumId w:val="4"/>
  </w:num>
  <w:num w:numId="13" w16cid:durableId="1748963829">
    <w:abstractNumId w:val="8"/>
  </w:num>
  <w:num w:numId="14" w16cid:durableId="179203956">
    <w:abstractNumId w:val="3"/>
  </w:num>
  <w:num w:numId="15" w16cid:durableId="1741631552">
    <w:abstractNumId w:val="2"/>
  </w:num>
  <w:num w:numId="16" w16cid:durableId="1785035478">
    <w:abstractNumId w:val="1"/>
  </w:num>
  <w:num w:numId="17" w16cid:durableId="1811827659">
    <w:abstractNumId w:val="0"/>
  </w:num>
  <w:num w:numId="18" w16cid:durableId="1603341885">
    <w:abstractNumId w:val="15"/>
  </w:num>
  <w:num w:numId="19" w16cid:durableId="547766146">
    <w:abstractNumId w:val="16"/>
  </w:num>
  <w:num w:numId="20" w16cid:durableId="1030686853">
    <w:abstractNumId w:val="21"/>
  </w:num>
  <w:num w:numId="21" w16cid:durableId="663508779">
    <w:abstractNumId w:val="18"/>
  </w:num>
  <w:num w:numId="22" w16cid:durableId="1819417911">
    <w:abstractNumId w:val="11"/>
  </w:num>
  <w:num w:numId="23" w16cid:durableId="90513663">
    <w:abstractNumId w:val="23"/>
  </w:num>
  <w:num w:numId="24" w16cid:durableId="7326973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39"/>
    <w:rsid w:val="00145239"/>
    <w:rsid w:val="003729A7"/>
    <w:rsid w:val="00645252"/>
    <w:rsid w:val="006D3D74"/>
    <w:rsid w:val="00746DED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FD4D"/>
  <w15:chartTrackingRefBased/>
  <w15:docId w15:val="{8B286E21-6CA5-4C55-B6F0-BDE2369E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372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ug\AppData\Local\Microsoft\Office\16.0\DTS\en-IN%7b213C698B-72D9-425C-B5BA-3B333639FD5F%7d\%7b27B2CDC1-5993-40C4-8944-88255175D2F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{27B2CDC1-5993-40C4-8944-88255175D2F9}tf02786999_win32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Renugadevi P</dc:creator>
  <cp:keywords/>
  <dc:description/>
  <cp:lastModifiedBy>Renugadevi P</cp:lastModifiedBy>
  <cp:revision>3</cp:revision>
  <dcterms:created xsi:type="dcterms:W3CDTF">2023-02-20T05:12:00Z</dcterms:created>
  <dcterms:modified xsi:type="dcterms:W3CDTF">2023-02-20T10:26:00Z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